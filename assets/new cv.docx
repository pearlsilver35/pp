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 w:lineRule="auto" w:line="240"/>
        <w:jc w:val="center"/>
        <w:rPr>
          <w:rFonts w:ascii="Garamond" w:cs="Times New Roman" w:hAnsi="Garamond"/>
          <w:b/>
          <w:sz w:val="48"/>
          <w:szCs w:val="48"/>
        </w:rPr>
      </w:pPr>
      <w:r>
        <w:rPr>
          <w:rFonts w:ascii="Garamond" w:cs="Times New Roman" w:hAnsi="Garamond"/>
          <w:b/>
          <w:sz w:val="48"/>
          <w:szCs w:val="48"/>
        </w:rPr>
        <w:t xml:space="preserve">AYODELE, </w:t>
      </w:r>
      <w:r>
        <w:rPr>
          <w:rFonts w:ascii="Garamond" w:cs="Times New Roman" w:hAnsi="Garamond"/>
          <w:b/>
          <w:sz w:val="48"/>
          <w:szCs w:val="48"/>
        </w:rPr>
        <w:t>Abigail</w:t>
      </w:r>
      <w:r>
        <w:rPr>
          <w:rFonts w:ascii="Garamond" w:cs="Times New Roman" w:hAnsi="Garamond"/>
          <w:b/>
          <w:sz w:val="48"/>
          <w:szCs w:val="48"/>
        </w:rPr>
        <w:t xml:space="preserve"> </w:t>
      </w:r>
      <w:r>
        <w:rPr>
          <w:rFonts w:ascii="Garamond" w:cs="Times New Roman" w:hAnsi="Garamond"/>
          <w:b/>
          <w:sz w:val="48"/>
          <w:szCs w:val="48"/>
        </w:rPr>
        <w:t>O</w:t>
      </w:r>
      <w:r>
        <w:rPr>
          <w:rFonts w:ascii="Garamond" w:cs="Times New Roman" w:hAnsi="Garamond"/>
          <w:b/>
          <w:sz w:val="48"/>
          <w:szCs w:val="48"/>
        </w:rPr>
        <w:t>luwabunmi</w:t>
      </w:r>
    </w:p>
    <w:p>
      <w:pPr>
        <w:pStyle w:val="style0"/>
        <w:pBdr>
          <w:bottom w:val="triple" w:sz="4" w:space="1" w:color="auto"/>
        </w:pBdr>
        <w:spacing w:after="0" w:lineRule="auto" w:line="240"/>
        <w:jc w:val="center"/>
        <w:rPr>
          <w:rFonts w:ascii="Garamond" w:cs="Times New Roman" w:hAnsi="Garamond"/>
        </w:rPr>
      </w:pPr>
      <w:r>
        <w:rPr>
          <w:rFonts w:ascii="Garamond" w:cs="Times New Roman" w:hAnsi="Garamond"/>
        </w:rPr>
        <w:t xml:space="preserve">Plot 333 </w:t>
      </w:r>
      <w:r>
        <w:rPr>
          <w:rFonts w:ascii="Garamond" w:cs="Times New Roman" w:hAnsi="Garamond"/>
        </w:rPr>
        <w:t>dutse</w:t>
      </w:r>
      <w:r>
        <w:rPr>
          <w:rFonts w:ascii="Garamond" w:cs="Times New Roman" w:hAnsi="Garamond"/>
        </w:rPr>
        <w:t xml:space="preserve"> </w:t>
      </w:r>
      <w:r>
        <w:rPr>
          <w:rFonts w:ascii="Garamond" w:cs="Times New Roman" w:hAnsi="Garamond"/>
        </w:rPr>
        <w:t>layout</w:t>
      </w:r>
      <w:r>
        <w:rPr>
          <w:rFonts w:ascii="Garamond" w:cs="Times New Roman" w:hAnsi="Garamond"/>
        </w:rPr>
        <w:t xml:space="preserve"> off </w:t>
      </w:r>
      <w:r>
        <w:rPr>
          <w:rFonts w:ascii="Garamond" w:cs="Times New Roman" w:hAnsi="Garamond"/>
        </w:rPr>
        <w:t>Nitel</w:t>
      </w:r>
      <w:r>
        <w:rPr>
          <w:rFonts w:ascii="Garamond" w:cs="Times New Roman" w:hAnsi="Garamond"/>
        </w:rPr>
        <w:t xml:space="preserve"> road </w:t>
      </w:r>
      <w:r>
        <w:rPr>
          <w:rFonts w:ascii="Garamond" w:cs="Times New Roman" w:hAnsi="Garamond"/>
        </w:rPr>
        <w:t>Dutse</w:t>
      </w:r>
      <w:r>
        <w:rPr>
          <w:rFonts w:ascii="Garamond" w:cs="Times New Roman" w:hAnsi="Garamond"/>
        </w:rPr>
        <w:t xml:space="preserve"> </w:t>
      </w:r>
      <w:r>
        <w:rPr>
          <w:rFonts w:ascii="Garamond" w:cs="Times New Roman" w:hAnsi="Garamond"/>
        </w:rPr>
        <w:t>Alhaji</w:t>
      </w:r>
      <w:r>
        <w:rPr>
          <w:rFonts w:ascii="Garamond" w:cs="Times New Roman" w:hAnsi="Garamond"/>
        </w:rPr>
        <w:t>, Abuja;</w:t>
      </w:r>
    </w:p>
    <w:p>
      <w:pPr>
        <w:pStyle w:val="style0"/>
        <w:pBdr>
          <w:bottom w:val="triple" w:sz="4" w:space="1" w:color="auto"/>
        </w:pBdr>
        <w:spacing w:after="0" w:lineRule="auto" w:line="240"/>
        <w:jc w:val="center"/>
        <w:rPr>
          <w:rFonts w:ascii="Garamond" w:cs="Times New Roman" w:hAnsi="Garamond"/>
        </w:rPr>
      </w:pPr>
      <w:r>
        <w:rPr>
          <w:rFonts w:ascii="Garamond" w:cs="Times New Roman" w:hAnsi="Garamond"/>
        </w:rPr>
        <w:t xml:space="preserve">Email: </w:t>
      </w:r>
      <w:r>
        <w:rPr>
          <w:rFonts w:ascii="Garamond" w:cs="Times New Roman" w:hAnsi="Garamond"/>
        </w:rPr>
        <w:t>pearlsilver</w:t>
      </w:r>
      <w:r>
        <w:rPr>
          <w:rFonts w:ascii="Garamond" w:cs="Times New Roman" w:hAnsi="Garamond"/>
        </w:rPr>
        <w:t>35@gmail</w:t>
      </w:r>
      <w:r>
        <w:rPr>
          <w:rFonts w:ascii="Garamond" w:cs="Times New Roman" w:hAnsi="Garamond"/>
        </w:rPr>
        <w:t xml:space="preserve"> </w:t>
      </w:r>
      <w:r>
        <w:rPr>
          <w:rFonts w:ascii="Garamond" w:cs="Times New Roman" w:hAnsi="Garamond"/>
        </w:rPr>
        <w:t>; Tel:  0</w:t>
      </w:r>
      <w:r>
        <w:rPr>
          <w:rFonts w:ascii="Garamond" w:cs="Times New Roman" w:hAnsi="Garamond"/>
        </w:rPr>
        <w:t>7066301932</w:t>
      </w:r>
    </w:p>
    <w:p>
      <w:pPr>
        <w:pStyle w:val="style0"/>
        <w:spacing w:after="0" w:lineRule="auto" w:line="240"/>
        <w:jc w:val="both"/>
        <w:rPr>
          <w:rFonts w:ascii="Garamond" w:cs="Times New Roman" w:hAnsi="Garamond"/>
          <w:b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Garamond" w:cs="Times New Roman" w:hAnsi="Garamond"/>
          <w:b/>
          <w:sz w:val="28"/>
          <w:szCs w:val="28"/>
          <w:highlight w:val="none"/>
        </w:rPr>
      </w:pPr>
      <w:r>
        <w:rPr>
          <w:rFonts w:ascii="Garamond" w:cs="Times New Roman" w:hAnsi="Garamond"/>
          <w:b/>
          <w:sz w:val="28"/>
          <w:szCs w:val="28"/>
          <w:highlight w:val="none"/>
        </w:rPr>
        <w:t>C</w:t>
      </w:r>
      <w:r>
        <w:rPr>
          <w:rFonts w:ascii="Garamond" w:cs="Times New Roman" w:hAnsi="Garamond"/>
          <w:b/>
          <w:sz w:val="28"/>
          <w:szCs w:val="28"/>
          <w:highlight w:val="none"/>
        </w:rPr>
        <w:t>ar</w:t>
      </w:r>
      <w:r>
        <w:rPr>
          <w:rFonts w:ascii="Garamond" w:cs="Times New Roman" w:hAnsi="Garamond"/>
          <w:b/>
          <w:sz w:val="28"/>
          <w:szCs w:val="28"/>
          <w:highlight w:val="none"/>
        </w:rPr>
        <w:t>eer</w:t>
      </w:r>
      <w:r>
        <w:rPr>
          <w:rFonts w:ascii="Garamond" w:cs="Times New Roman" w:hAnsi="Garamond"/>
          <w:b/>
          <w:sz w:val="28"/>
          <w:szCs w:val="28"/>
          <w:highlight w:val="none"/>
        </w:rPr>
        <w:t xml:space="preserve"> O</w:t>
      </w:r>
      <w:r>
        <w:rPr>
          <w:rFonts w:ascii="Garamond" w:cs="Times New Roman" w:hAnsi="Garamond"/>
          <w:b/>
          <w:sz w:val="28"/>
          <w:szCs w:val="28"/>
          <w:highlight w:val="none"/>
        </w:rPr>
        <w:t>bjective</w:t>
      </w:r>
    </w:p>
    <w:p>
      <w:pPr>
        <w:pStyle w:val="style0"/>
        <w:spacing w:after="0" w:lineRule="auto" w:line="240"/>
        <w:jc w:val="both"/>
        <w:rPr>
          <w:rFonts w:ascii="Garamond" w:cs="Times New Roman" w:hAnsi="Garamond"/>
          <w:sz w:val="24"/>
          <w:szCs w:val="24"/>
        </w:rPr>
      </w:pPr>
      <w:r>
        <w:rPr>
          <w:rFonts w:ascii="Garamond" w:cs="Times New Roman" w:hAnsi="Garamond"/>
          <w:sz w:val="24"/>
          <w:szCs w:val="24"/>
        </w:rPr>
        <w:t xml:space="preserve">To translate my human capital resource into a result-oriented corporate wealth, in tune with </w:t>
      </w:r>
      <w:r>
        <w:rPr>
          <w:rFonts w:ascii="Garamond" w:cs="Times New Roman" w:hAnsi="Garamond"/>
          <w:sz w:val="24"/>
          <w:szCs w:val="24"/>
        </w:rPr>
        <w:t>my</w:t>
      </w:r>
      <w:r>
        <w:rPr>
          <w:rFonts w:ascii="Garamond" w:cs="Times New Roman" w:hAnsi="Garamond"/>
          <w:sz w:val="24"/>
          <w:szCs w:val="24"/>
        </w:rPr>
        <w:t xml:space="preserve"> employers’ corporate vision, mission and value, while seeking personal development and</w:t>
      </w:r>
    </w:p>
    <w:p>
      <w:pPr>
        <w:pStyle w:val="style0"/>
        <w:spacing w:after="0" w:lineRule="auto" w:line="240"/>
        <w:jc w:val="both"/>
        <w:rPr>
          <w:rFonts w:ascii="Garamond" w:cs="Times New Roman" w:hAnsi="Garamond"/>
          <w:sz w:val="24"/>
          <w:szCs w:val="24"/>
        </w:rPr>
      </w:pPr>
      <w:r>
        <w:rPr>
          <w:rFonts w:ascii="Garamond" w:cs="Times New Roman" w:hAnsi="Garamond"/>
          <w:sz w:val="24"/>
          <w:szCs w:val="24"/>
        </w:rPr>
        <w:t>professional distinction.</w:t>
      </w:r>
    </w:p>
    <w:p>
      <w:pPr>
        <w:pStyle w:val="style0"/>
        <w:spacing w:after="0" w:lineRule="auto" w:line="240"/>
        <w:jc w:val="both"/>
        <w:rPr>
          <w:rFonts w:ascii="Garamond" w:cs="Times New Roman" w:hAnsi="Garamond"/>
          <w:b/>
          <w:highlight w:val="none"/>
        </w:rPr>
      </w:pPr>
    </w:p>
    <w:p>
      <w:pPr>
        <w:pStyle w:val="style0"/>
        <w:tabs>
          <w:tab w:val="left" w:leader="none" w:pos="6195"/>
        </w:tabs>
        <w:spacing w:after="0" w:lineRule="auto" w:line="240"/>
        <w:jc w:val="both"/>
        <w:rPr>
          <w:rFonts w:ascii="Garamond" w:cs="Times New Roman" w:hAnsi="Garamond"/>
          <w:b/>
          <w:sz w:val="28"/>
          <w:szCs w:val="28"/>
        </w:rPr>
      </w:pPr>
      <w:r>
        <w:rPr>
          <w:rFonts w:ascii="Garamond" w:cs="Times New Roman" w:hAnsi="Garamond"/>
          <w:b/>
          <w:color w:val="000000"/>
          <w:sz w:val="28"/>
          <w:szCs w:val="28"/>
          <w:highlight w:val="none"/>
          <w:u w:val="none" w:color="auto"/>
        </w:rPr>
        <w:t>Funct</w:t>
      </w:r>
      <w:r>
        <w:rPr>
          <w:rFonts w:ascii="Garamond" w:cs="Times New Roman" w:hAnsi="Garamond"/>
          <w:b/>
          <w:color w:val="000000"/>
          <w:sz w:val="28"/>
          <w:szCs w:val="28"/>
          <w:highlight w:val="none"/>
          <w:u w:val="none" w:color="auto"/>
        </w:rPr>
        <w:t>ional Skills and Competencies</w:t>
      </w:r>
      <w:r>
        <w:rPr>
          <w:rFonts w:ascii="Garamond" w:cs="Times New Roman" w:hAnsi="Garamond"/>
          <w:b/>
          <w:sz w:val="28"/>
          <w:szCs w:val="28"/>
        </w:rPr>
        <w:tab/>
      </w:r>
    </w:p>
    <w:p>
      <w:pPr>
        <w:pStyle w:val="style157"/>
        <w:numPr>
          <w:ilvl w:val="0"/>
          <w:numId w:val="0"/>
        </w:numPr>
        <w:tabs>
          <w:tab w:val="left" w:leader="none" w:pos="3650"/>
        </w:tabs>
        <w:spacing w:lineRule="auto" w:line="276"/>
        <w:jc w:val="both"/>
        <w:rPr>
          <w:rFonts w:ascii="Garamond" w:cs="Times New Roman" w:hAnsi="Garamond"/>
          <w:sz w:val="24"/>
          <w:szCs w:val="24"/>
        </w:rPr>
      </w:pPr>
      <w:r>
        <w:rPr>
          <w:rFonts w:ascii="Garamond" w:cs="Times New Roman" w:hAnsi="Garamond"/>
          <w:sz w:val="24"/>
          <w:szCs w:val="24"/>
        </w:rPr>
        <w:t>Web Desig</w:t>
      </w:r>
      <w:r>
        <w:rPr>
          <w:rFonts w:ascii="Garamond" w:cs="Times New Roman" w:hAnsi="Garamond"/>
          <w:sz w:val="24"/>
          <w:szCs w:val="24"/>
        </w:rPr>
        <w:t xml:space="preserve">ning </w:t>
      </w:r>
      <w:r>
        <w:rPr>
          <w:rFonts w:ascii="Garamond" w:cs="Times New Roman" w:hAnsi="Garamond"/>
          <w:sz w:val="24"/>
          <w:szCs w:val="24"/>
        </w:rPr>
        <w:t>skill</w:t>
      </w:r>
    </w:p>
    <w:p>
      <w:pPr>
        <w:pStyle w:val="style157"/>
        <w:numPr>
          <w:ilvl w:val="0"/>
          <w:numId w:val="0"/>
        </w:numPr>
        <w:tabs>
          <w:tab w:val="left" w:leader="none" w:pos="3650"/>
        </w:tabs>
        <w:spacing w:lineRule="auto" w:line="276"/>
        <w:jc w:val="both"/>
        <w:rPr>
          <w:rFonts w:ascii="Garamond" w:cs="Times New Roman" w:hAnsi="Garamond"/>
          <w:sz w:val="24"/>
          <w:szCs w:val="24"/>
        </w:rPr>
      </w:pPr>
      <w:r>
        <w:rPr>
          <w:rFonts w:ascii="Garamond" w:cs="Times New Roman" w:hAnsi="Garamond"/>
          <w:sz w:val="24"/>
          <w:szCs w:val="24"/>
        </w:rPr>
        <w:t>Microsoft office Specialist</w:t>
      </w:r>
    </w:p>
    <w:p>
      <w:pPr>
        <w:pStyle w:val="style157"/>
        <w:numPr>
          <w:ilvl w:val="0"/>
          <w:numId w:val="0"/>
        </w:numPr>
        <w:tabs>
          <w:tab w:val="left" w:leader="none" w:pos="3650"/>
        </w:tabs>
        <w:spacing w:lineRule="auto" w:line="276"/>
        <w:jc w:val="both"/>
        <w:rPr>
          <w:rFonts w:ascii="Garamond" w:cs="Times New Roman" w:hAnsi="Garamond"/>
          <w:sz w:val="24"/>
          <w:szCs w:val="24"/>
        </w:rPr>
      </w:pPr>
      <w:r>
        <w:rPr>
          <w:rFonts w:ascii="Garamond" w:cs="Times New Roman" w:hAnsi="Garamond"/>
          <w:sz w:val="24"/>
          <w:szCs w:val="24"/>
        </w:rPr>
        <w:t>Ability to team work</w:t>
      </w:r>
    </w:p>
    <w:p>
      <w:pPr>
        <w:pStyle w:val="style157"/>
        <w:numPr>
          <w:ilvl w:val="0"/>
          <w:numId w:val="0"/>
        </w:numPr>
        <w:tabs>
          <w:tab w:val="left" w:leader="none" w:pos="3650"/>
        </w:tabs>
        <w:spacing w:lineRule="auto" w:line="276"/>
        <w:jc w:val="both"/>
        <w:rPr>
          <w:rFonts w:ascii="Garamond" w:cs="Times New Roman" w:hAnsi="Garamond"/>
          <w:sz w:val="24"/>
          <w:szCs w:val="24"/>
        </w:rPr>
      </w:pPr>
      <w:r>
        <w:rPr>
          <w:rFonts w:ascii="Garamond" w:cs="Times New Roman" w:hAnsi="Garamond"/>
          <w:sz w:val="24"/>
          <w:szCs w:val="24"/>
        </w:rPr>
        <w:t>Self mot</w:t>
      </w:r>
      <w:r>
        <w:rPr>
          <w:rFonts w:ascii="Garamond" w:cs="Times New Roman" w:hAnsi="Garamond"/>
          <w:sz w:val="24"/>
          <w:szCs w:val="24"/>
        </w:rPr>
        <w:t xml:space="preserve">ivated, honesty and integrity </w:t>
      </w:r>
    </w:p>
    <w:p>
      <w:pPr>
        <w:pStyle w:val="style157"/>
        <w:numPr>
          <w:ilvl w:val="0"/>
          <w:numId w:val="0"/>
        </w:numPr>
        <w:tabs>
          <w:tab w:val="left" w:leader="none" w:pos="3650"/>
        </w:tabs>
        <w:spacing w:lineRule="auto" w:line="276"/>
        <w:jc w:val="both"/>
        <w:rPr>
          <w:rFonts w:ascii="Garamond" w:cs="Times New Roman" w:hAnsi="Garamond"/>
          <w:sz w:val="24"/>
          <w:szCs w:val="24"/>
        </w:rPr>
      </w:pPr>
      <w:r>
        <w:rPr>
          <w:rFonts w:ascii="Garamond" w:cs="Times New Roman" w:hAnsi="Garamond"/>
          <w:sz w:val="24"/>
          <w:szCs w:val="24"/>
        </w:rPr>
        <w:t>Commitmen</w:t>
      </w:r>
      <w:r>
        <w:rPr>
          <w:rFonts w:ascii="Garamond" w:cs="Times New Roman" w:hAnsi="Garamond"/>
          <w:sz w:val="24"/>
          <w:szCs w:val="24"/>
        </w:rPr>
        <w:t>ts to cooperat</w:t>
      </w:r>
      <w:r>
        <w:rPr>
          <w:rFonts w:ascii="Garamond" w:cs="Times New Roman" w:hAnsi="Garamond"/>
          <w:sz w:val="24"/>
          <w:szCs w:val="24"/>
        </w:rPr>
        <w:t>e</w:t>
      </w:r>
      <w:r>
        <w:rPr>
          <w:rFonts w:ascii="Garamond" w:cs="Times New Roman" w:hAnsi="Garamond"/>
          <w:sz w:val="24"/>
          <w:szCs w:val="24"/>
        </w:rPr>
        <w:t xml:space="preserve"> </w:t>
      </w:r>
      <w:r>
        <w:rPr>
          <w:rFonts w:ascii="Garamond" w:cs="Times New Roman" w:hAnsi="Garamond"/>
          <w:sz w:val="24"/>
          <w:szCs w:val="24"/>
        </w:rPr>
        <w:t>visions</w:t>
      </w:r>
      <w:r>
        <w:rPr>
          <w:rFonts w:ascii="Garamond" w:cs="Times New Roman" w:hAnsi="Garamond"/>
          <w:sz w:val="24"/>
          <w:szCs w:val="24"/>
        </w:rPr>
        <w:t>, missions</w:t>
      </w:r>
      <w:r>
        <w:rPr>
          <w:rFonts w:ascii="Garamond" w:cs="Times New Roman" w:hAnsi="Garamond"/>
          <w:sz w:val="24"/>
          <w:szCs w:val="24"/>
        </w:rPr>
        <w:t xml:space="preserve"> and values</w:t>
      </w:r>
    </w:p>
    <w:p>
      <w:pPr>
        <w:pStyle w:val="style157"/>
        <w:numPr>
          <w:ilvl w:val="0"/>
          <w:numId w:val="0"/>
        </w:numPr>
        <w:tabs>
          <w:tab w:val="left" w:leader="none" w:pos="3650"/>
        </w:tabs>
        <w:spacing w:lineRule="auto" w:line="276"/>
        <w:jc w:val="both"/>
        <w:rPr>
          <w:rFonts w:ascii="Garamond" w:cs="Times New Roman" w:hAnsi="Garamond"/>
          <w:sz w:val="24"/>
          <w:szCs w:val="24"/>
        </w:rPr>
      </w:pPr>
      <w:r>
        <w:rPr>
          <w:rFonts w:ascii="Garamond" w:cs="Times New Roman" w:hAnsi="Garamond"/>
          <w:sz w:val="24"/>
          <w:szCs w:val="24"/>
        </w:rPr>
        <w:t>Transparen</w:t>
      </w:r>
      <w:r>
        <w:rPr>
          <w:rFonts w:ascii="Garamond" w:cs="Times New Roman" w:hAnsi="Garamond"/>
          <w:sz w:val="24"/>
          <w:szCs w:val="24"/>
        </w:rPr>
        <w:t>cy</w:t>
      </w:r>
    </w:p>
    <w:p>
      <w:pPr>
        <w:pStyle w:val="style0"/>
        <w:spacing w:after="0" w:lineRule="auto" w:line="240"/>
        <w:jc w:val="both"/>
        <w:rPr>
          <w:rFonts w:ascii="Garamond" w:cs="Times New Roman" w:hAnsi="Garamond"/>
        </w:rPr>
      </w:pPr>
    </w:p>
    <w:p>
      <w:pPr>
        <w:pStyle w:val="style0"/>
        <w:pBdr>
          <w:bottom w:val="triple" w:sz="4" w:space="1" w:color="auto"/>
        </w:pBdr>
        <w:shd w:val="clear" w:color="auto" w:fill="808080"/>
        <w:spacing w:after="0" w:lineRule="auto" w:line="240"/>
        <w:jc w:val="both"/>
        <w:rPr>
          <w:rFonts w:ascii="Garamond" w:cs="Times New Roman" w:hAnsi="Garamond"/>
          <w:sz w:val="24"/>
          <w:szCs w:val="24"/>
          <w:highlight w:val="none"/>
        </w:rPr>
      </w:pPr>
      <w:r>
        <w:rPr>
          <w:rFonts w:ascii="Garamond" w:cs="Times New Roman" w:hAnsi="Garamond"/>
          <w:b/>
          <w:sz w:val="28"/>
          <w:szCs w:val="28"/>
        </w:rPr>
        <w:t xml:space="preserve">WORK EXPERIENCE     </w:t>
      </w:r>
    </w:p>
    <w:p>
      <w:pPr>
        <w:pStyle w:val="style157"/>
        <w:numPr>
          <w:ilvl w:val="0"/>
          <w:numId w:val="6"/>
        </w:numPr>
        <w:tabs>
          <w:tab w:val="left" w:leader="none" w:pos="3650"/>
        </w:tabs>
        <w:spacing w:lineRule="auto" w:line="276"/>
        <w:jc w:val="both"/>
        <w:rPr>
          <w:rFonts w:ascii="Garamond" w:cs="Times New Roman" w:hAnsi="Garamond"/>
          <w:sz w:val="24"/>
          <w:szCs w:val="24"/>
        </w:rPr>
      </w:pPr>
      <w:r>
        <w:rPr>
          <w:rFonts w:ascii="Garamond" w:cs="Times New Roman" w:hAnsi="Garamond"/>
          <w:sz w:val="24"/>
          <w:szCs w:val="24"/>
        </w:rPr>
        <w:t>New Horizons System Solution</w:t>
      </w:r>
      <w:r>
        <w:rPr>
          <w:rFonts w:ascii="Garamond" w:cs="Times New Roman" w:hAnsi="Garamond"/>
          <w:sz w:val="24"/>
          <w:szCs w:val="24"/>
        </w:rPr>
        <w:t>s</w:t>
      </w:r>
      <w:r>
        <w:rPr>
          <w:rFonts w:ascii="Garamond" w:cs="Times New Roman" w:hAnsi="Garamond"/>
          <w:sz w:val="24"/>
          <w:szCs w:val="24"/>
        </w:rPr>
        <w:t xml:space="preserve"> </w:t>
      </w:r>
      <w:r>
        <w:rPr>
          <w:rFonts w:ascii="Garamond" w:cs="Times New Roman" w:hAnsi="Garamond"/>
          <w:sz w:val="24"/>
          <w:szCs w:val="24"/>
        </w:rPr>
        <w:t xml:space="preserve">Ltd. Central Business </w:t>
      </w:r>
      <w:r>
        <w:rPr>
          <w:rFonts w:ascii="Garamond" w:cs="Times New Roman" w:hAnsi="Garamond"/>
          <w:sz w:val="24"/>
          <w:szCs w:val="24"/>
        </w:rPr>
        <w:t>Di</w:t>
      </w:r>
      <w:r>
        <w:rPr>
          <w:rFonts w:ascii="Garamond" w:cs="Times New Roman" w:hAnsi="Garamond"/>
          <w:sz w:val="24"/>
          <w:szCs w:val="24"/>
        </w:rPr>
        <w:t>strict</w:t>
      </w:r>
      <w:r>
        <w:rPr>
          <w:rFonts w:ascii="Garamond" w:cs="Times New Roman" w:hAnsi="Garamond"/>
          <w:sz w:val="24"/>
          <w:szCs w:val="24"/>
        </w:rPr>
        <w:t xml:space="preserve"> </w:t>
      </w:r>
      <w:r>
        <w:rPr>
          <w:rFonts w:ascii="Garamond" w:cs="Times New Roman" w:hAnsi="Garamond"/>
          <w:sz w:val="24"/>
          <w:szCs w:val="24"/>
        </w:rPr>
        <w:t>Abuja</w:t>
      </w:r>
      <w:r>
        <w:rPr>
          <w:rFonts w:ascii="Garamond" w:cs="Times New Roman" w:hAnsi="Garamond"/>
          <w:sz w:val="24"/>
          <w:szCs w:val="24"/>
        </w:rPr>
        <w:t>(Industrial Training</w:t>
      </w:r>
      <w:r>
        <w:rPr>
          <w:rFonts w:ascii="Garamond" w:cs="Times New Roman" w:hAnsi="Garamond"/>
          <w:sz w:val="24"/>
          <w:szCs w:val="24"/>
        </w:rPr>
        <w:t>)</w:t>
      </w:r>
    </w:p>
    <w:p>
      <w:pPr>
        <w:pStyle w:val="style157"/>
        <w:tabs>
          <w:tab w:val="left" w:leader="none" w:pos="3650"/>
        </w:tabs>
        <w:spacing w:lineRule="auto" w:line="276"/>
        <w:ind w:left="0" w:firstLine="0"/>
        <w:jc w:val="both"/>
        <w:rPr>
          <w:rFonts w:ascii="Garamond" w:cs="Times New Roman" w:hAnsi="Garamond"/>
          <w:sz w:val="24"/>
          <w:szCs w:val="24"/>
        </w:rPr>
      </w:pPr>
      <w:r>
        <w:rPr>
          <w:rFonts w:ascii="Garamond" w:cs="Times New Roman" w:hAnsi="Garamond"/>
          <w:sz w:val="24"/>
          <w:szCs w:val="24"/>
        </w:rPr>
        <w:t xml:space="preserve">            </w:t>
      </w:r>
      <w:r>
        <w:rPr>
          <w:rFonts w:ascii="Garamond" w:cs="Times New Roman" w:hAnsi="Garamond"/>
          <w:sz w:val="24"/>
          <w:szCs w:val="24"/>
        </w:rPr>
        <w:t>Postion</w:t>
      </w:r>
      <w:r>
        <w:rPr>
          <w:rFonts w:ascii="Garamond" w:cs="Times New Roman" w:hAnsi="Garamond"/>
          <w:sz w:val="24"/>
          <w:szCs w:val="24"/>
        </w:rPr>
        <w:t>:</w:t>
      </w:r>
      <w:r>
        <w:rPr>
          <w:rFonts w:ascii="Garamond" w:cs="Times New Roman" w:hAnsi="Garamond"/>
          <w:sz w:val="24"/>
          <w:szCs w:val="24"/>
        </w:rPr>
        <w:t xml:space="preserve"> Technical</w:t>
      </w:r>
      <w:r>
        <w:rPr>
          <w:rFonts w:ascii="Garamond" w:cs="Times New Roman" w:hAnsi="Garamond"/>
          <w:sz w:val="24"/>
          <w:szCs w:val="24"/>
        </w:rPr>
        <w:t>.</w:t>
      </w:r>
      <w:r>
        <w:rPr>
          <w:rFonts w:ascii="Garamond" w:cs="Times New Roman" w:hAnsi="Garamond"/>
          <w:sz w:val="24"/>
          <w:szCs w:val="24"/>
        </w:rPr>
        <w:t xml:space="preserve">    </w:t>
      </w:r>
      <w:r>
        <w:rPr>
          <w:rFonts w:ascii="Garamond" w:cs="Times New Roman" w:hAnsi="Garamond"/>
          <w:sz w:val="24"/>
          <w:szCs w:val="24"/>
        </w:rPr>
        <w:t xml:space="preserve">    </w:t>
      </w:r>
      <w:r>
        <w:rPr>
          <w:rFonts w:ascii="Garamond" w:cs="Times New Roman" w:hAnsi="Garamond"/>
          <w:sz w:val="24"/>
          <w:szCs w:val="24"/>
        </w:rPr>
        <w:t xml:space="preserve"> </w:t>
      </w:r>
      <w:r>
        <w:rPr>
          <w:rFonts w:ascii="Garamond" w:cs="Times New Roman" w:hAnsi="Garamond"/>
          <w:sz w:val="24"/>
          <w:szCs w:val="24"/>
        </w:rPr>
        <w:t xml:space="preserve">                                                                        </w:t>
      </w:r>
      <w:r>
        <w:rPr>
          <w:rFonts w:ascii="Garamond" w:cs="Times New Roman" w:hAnsi="Garamond"/>
          <w:sz w:val="24"/>
          <w:szCs w:val="24"/>
        </w:rPr>
        <w:t xml:space="preserve">July – </w:t>
      </w:r>
      <w:r>
        <w:rPr>
          <w:rFonts w:ascii="Garamond" w:cs="Times New Roman" w:hAnsi="Garamond"/>
          <w:sz w:val="24"/>
          <w:szCs w:val="24"/>
        </w:rPr>
        <w:t>Oct</w:t>
      </w:r>
      <w:r>
        <w:rPr>
          <w:rFonts w:ascii="Garamond" w:cs="Times New Roman" w:hAnsi="Garamond"/>
          <w:sz w:val="24"/>
          <w:szCs w:val="24"/>
        </w:rPr>
        <w:t>. 201</w:t>
      </w:r>
      <w:r>
        <w:rPr>
          <w:rFonts w:ascii="Garamond" w:cs="Times New Roman" w:hAnsi="Garamond"/>
          <w:sz w:val="24"/>
          <w:szCs w:val="24"/>
        </w:rPr>
        <w:t>5</w:t>
      </w:r>
    </w:p>
    <w:p>
      <w:pPr>
        <w:pStyle w:val="style157"/>
        <w:numPr>
          <w:ilvl w:val="0"/>
          <w:numId w:val="6"/>
        </w:numPr>
        <w:tabs>
          <w:tab w:val="left" w:leader="none" w:pos="3650"/>
        </w:tabs>
        <w:spacing w:lineRule="auto" w:line="276"/>
        <w:jc w:val="both"/>
        <w:rPr>
          <w:rFonts w:ascii="Garamond" w:cs="Times New Roman" w:hAnsi="Garamond"/>
          <w:sz w:val="24"/>
          <w:szCs w:val="24"/>
        </w:rPr>
      </w:pPr>
      <w:r>
        <w:rPr>
          <w:rFonts w:ascii="Garamond" w:cs="Times New Roman" w:hAnsi="Garamond"/>
          <w:sz w:val="24"/>
          <w:szCs w:val="24"/>
        </w:rPr>
        <w:t>Clementayos</w:t>
      </w:r>
      <w:r>
        <w:rPr>
          <w:rFonts w:ascii="Garamond" w:cs="Times New Roman" w:hAnsi="Garamond"/>
          <w:sz w:val="24"/>
          <w:szCs w:val="24"/>
        </w:rPr>
        <w:t xml:space="preserve"> Nig. Ltd. No 29, </w:t>
      </w:r>
      <w:r>
        <w:rPr>
          <w:rFonts w:ascii="Garamond" w:cs="Times New Roman" w:hAnsi="Garamond"/>
          <w:sz w:val="24"/>
          <w:szCs w:val="24"/>
        </w:rPr>
        <w:t>Bwari</w:t>
      </w:r>
      <w:r>
        <w:rPr>
          <w:rFonts w:ascii="Garamond" w:cs="Times New Roman" w:hAnsi="Garamond"/>
          <w:sz w:val="24"/>
          <w:szCs w:val="24"/>
        </w:rPr>
        <w:t xml:space="preserve"> Area Council Road </w:t>
      </w:r>
      <w:r>
        <w:rPr>
          <w:rFonts w:ascii="Garamond" w:cs="Times New Roman" w:hAnsi="Garamond"/>
          <w:sz w:val="24"/>
          <w:szCs w:val="24"/>
        </w:rPr>
        <w:t>Bwari</w:t>
      </w:r>
      <w:r>
        <w:rPr>
          <w:rFonts w:ascii="Garamond" w:cs="Times New Roman" w:hAnsi="Garamond"/>
          <w:sz w:val="24"/>
          <w:szCs w:val="24"/>
        </w:rPr>
        <w:t xml:space="preserve"> Abuja</w:t>
      </w:r>
    </w:p>
    <w:p>
      <w:pPr>
        <w:pStyle w:val="style157"/>
        <w:tabs>
          <w:tab w:val="left" w:leader="none" w:pos="3650"/>
        </w:tabs>
        <w:spacing w:lineRule="auto" w:line="276"/>
        <w:ind w:left="720"/>
        <w:jc w:val="both"/>
        <w:rPr>
          <w:rFonts w:ascii="Garamond" w:cs="Times New Roman" w:hAnsi="Garamond"/>
          <w:sz w:val="24"/>
          <w:szCs w:val="24"/>
        </w:rPr>
      </w:pPr>
      <w:r>
        <w:rPr>
          <w:rFonts w:ascii="Garamond" w:cs="Times New Roman" w:hAnsi="Garamond"/>
          <w:sz w:val="24"/>
          <w:szCs w:val="24"/>
        </w:rPr>
        <w:t xml:space="preserve">Position: Secretary                                       </w:t>
      </w:r>
      <w:r>
        <w:rPr>
          <w:rFonts w:ascii="Garamond" w:cs="Times New Roman" w:hAnsi="Garamond"/>
          <w:sz w:val="24"/>
          <w:szCs w:val="24"/>
        </w:rPr>
        <w:t xml:space="preserve">                                          </w:t>
      </w:r>
      <w:r>
        <w:rPr>
          <w:rFonts w:ascii="Garamond" w:cs="Times New Roman" w:hAnsi="Garamond"/>
          <w:sz w:val="24"/>
          <w:szCs w:val="24"/>
        </w:rPr>
        <w:t xml:space="preserve">        20</w:t>
      </w:r>
      <w:r>
        <w:rPr>
          <w:rFonts w:ascii="Garamond" w:cs="Times New Roman" w:hAnsi="Garamond"/>
          <w:sz w:val="24"/>
          <w:szCs w:val="24"/>
        </w:rPr>
        <w:t>10</w:t>
      </w:r>
      <w:r>
        <w:rPr>
          <w:rFonts w:ascii="Garamond" w:cs="Times New Roman" w:hAnsi="Garamond"/>
          <w:sz w:val="24"/>
          <w:szCs w:val="24"/>
        </w:rPr>
        <w:t>–</w:t>
      </w:r>
      <w:r>
        <w:rPr>
          <w:rFonts w:ascii="Garamond" w:cs="Times New Roman" w:hAnsi="Garamond"/>
          <w:sz w:val="24"/>
          <w:szCs w:val="24"/>
        </w:rPr>
        <w:t xml:space="preserve"> 201</w:t>
      </w:r>
      <w:r>
        <w:rPr>
          <w:rFonts w:ascii="Garamond" w:cs="Times New Roman" w:hAnsi="Garamond"/>
          <w:sz w:val="24"/>
          <w:szCs w:val="24"/>
        </w:rPr>
        <w:t>2</w:t>
      </w:r>
    </w:p>
    <w:p>
      <w:pPr>
        <w:pStyle w:val="style0"/>
        <w:spacing w:after="0" w:lineRule="auto" w:line="240"/>
        <w:jc w:val="both"/>
        <w:rPr>
          <w:rFonts w:ascii="Garamond" w:cs="Times New Roman" w:hAnsi="Garamond"/>
          <w:b/>
        </w:rPr>
      </w:pPr>
    </w:p>
    <w:p>
      <w:pPr>
        <w:pStyle w:val="style179"/>
        <w:spacing w:before="0" w:beforeAutospacing="false" w:after="0" w:afterAutospacing="false"/>
        <w:ind w:left="360"/>
        <w:jc w:val="both"/>
        <w:contextualSpacing/>
        <w:rPr>
          <w:rFonts w:ascii="Garamond" w:hAnsi="Garamond"/>
          <w:sz w:val="22"/>
          <w:szCs w:val="22"/>
        </w:rPr>
      </w:pPr>
    </w:p>
    <w:p>
      <w:pPr>
        <w:pStyle w:val="style0"/>
        <w:pBdr>
          <w:bottom w:val="triple" w:sz="4" w:space="1" w:color="auto"/>
        </w:pBdr>
        <w:shd w:val="clear" w:color="auto" w:fill="808080"/>
        <w:spacing w:after="0" w:lineRule="auto" w:line="240"/>
        <w:jc w:val="both"/>
        <w:rPr>
          <w:rFonts w:ascii="Garamond" w:cs="Times New Roman" w:hAnsi="Garamond"/>
          <w:b/>
          <w:sz w:val="28"/>
          <w:szCs w:val="28"/>
        </w:rPr>
      </w:pPr>
      <w:r>
        <w:rPr>
          <w:rFonts w:ascii="Garamond" w:cs="Times New Roman" w:hAnsi="Garamond"/>
          <w:b/>
          <w:sz w:val="28"/>
          <w:szCs w:val="28"/>
        </w:rPr>
        <w:t>EDUCATION</w:t>
      </w:r>
    </w:p>
    <w:p>
      <w:pPr>
        <w:pStyle w:val="style0"/>
        <w:spacing w:after="0"/>
        <w:jc w:val="both"/>
        <w:contextualSpacing/>
        <w:rPr>
          <w:rFonts w:ascii="Garamond" w:hAnsi="Garamond"/>
        </w:rPr>
      </w:pPr>
    </w:p>
    <w:p>
      <w:pPr>
        <w:pStyle w:val="style179"/>
        <w:numPr>
          <w:ilvl w:val="0"/>
          <w:numId w:val="7"/>
        </w:numPr>
        <w:spacing w:after="0"/>
        <w:jc w:val="both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B.Sc. </w:t>
      </w:r>
      <w:r>
        <w:rPr>
          <w:rFonts w:ascii="Garamond" w:hAnsi="Garamond"/>
        </w:rPr>
        <w:t>Computer Science,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Oduduwa</w:t>
      </w:r>
      <w:r>
        <w:rPr>
          <w:rFonts w:ascii="Garamond" w:hAnsi="Garamond"/>
        </w:rPr>
        <w:t xml:space="preserve"> University, </w:t>
      </w:r>
      <w:r>
        <w:rPr>
          <w:rFonts w:ascii="Garamond" w:hAnsi="Garamond"/>
        </w:rPr>
        <w:t>Ipetumodu</w:t>
      </w:r>
      <w:r>
        <w:rPr>
          <w:rFonts w:ascii="Garamond" w:hAnsi="Garamond"/>
        </w:rPr>
        <w:t xml:space="preserve">, </w:t>
      </w:r>
      <w:r>
        <w:rPr>
          <w:rFonts w:ascii="Garamond" w:hAnsi="Garamond"/>
        </w:rPr>
        <w:t>Osun</w:t>
      </w:r>
      <w:r>
        <w:rPr>
          <w:rFonts w:ascii="Garamond" w:hAnsi="Garamond"/>
        </w:rPr>
        <w:t xml:space="preserve"> State</w:t>
      </w:r>
      <w:r>
        <w:rPr>
          <w:rFonts w:ascii="Garamond" w:hAnsi="Garamond"/>
        </w:rPr>
        <w:t>.</w:t>
      </w:r>
      <w:r>
        <w:rPr>
          <w:rFonts w:ascii="Garamond" w:hAnsi="Garamond"/>
        </w:rPr>
        <w:t xml:space="preserve"> (</w:t>
      </w:r>
      <w:r>
        <w:rPr>
          <w:rFonts w:ascii="Garamond" w:hAnsi="Garamond"/>
        </w:rPr>
        <w:t>second</w:t>
      </w:r>
      <w:r>
        <w:rPr>
          <w:rFonts w:ascii="Garamond" w:hAnsi="Garamond"/>
        </w:rPr>
        <w:t xml:space="preserve"> clas</w:t>
      </w:r>
      <w:r>
        <w:rPr>
          <w:rFonts w:ascii="Garamond" w:hAnsi="Garamond"/>
        </w:rPr>
        <w:t>s</w:t>
      </w:r>
      <w:r>
        <w:rPr>
          <w:rFonts w:ascii="Garamond" w:hAnsi="Garamond"/>
        </w:rPr>
        <w:t xml:space="preserve">) </w:t>
      </w:r>
      <w:r>
        <w:rPr>
          <w:rFonts w:ascii="Garamond" w:hAnsi="Garamond"/>
        </w:rPr>
        <w:t>201</w:t>
      </w:r>
      <w:r>
        <w:rPr>
          <w:rFonts w:ascii="Garamond" w:hAnsi="Garamond"/>
        </w:rPr>
        <w:t>6</w:t>
      </w:r>
      <w:r>
        <w:rPr>
          <w:rFonts w:ascii="Garamond" w:hAnsi="Garamond"/>
        </w:rPr>
        <w:t>.</w:t>
      </w:r>
    </w:p>
    <w:p>
      <w:pPr>
        <w:pStyle w:val="style0"/>
        <w:spacing w:after="0"/>
        <w:jc w:val="both"/>
        <w:contextualSpacing/>
        <w:rPr>
          <w:rFonts w:ascii="Garamond" w:hAnsi="Garamond"/>
        </w:rPr>
      </w:pPr>
    </w:p>
    <w:p>
      <w:pPr>
        <w:pStyle w:val="style179"/>
        <w:numPr>
          <w:ilvl w:val="0"/>
          <w:numId w:val="2"/>
        </w:numPr>
        <w:spacing w:after="0"/>
        <w:jc w:val="both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Senior Secondary School Certificate, National College, </w:t>
      </w:r>
      <w:r>
        <w:rPr>
          <w:rFonts w:ascii="Garamond" w:hAnsi="Garamond"/>
        </w:rPr>
        <w:t>Gboko</w:t>
      </w:r>
      <w:r>
        <w:rPr>
          <w:rFonts w:ascii="Garamond" w:hAnsi="Garamond"/>
        </w:rPr>
        <w:t xml:space="preserve">, Benue </w:t>
      </w:r>
      <w:r>
        <w:rPr>
          <w:rFonts w:ascii="Garamond" w:hAnsi="Garamond"/>
        </w:rPr>
        <w:t>2012</w:t>
      </w:r>
    </w:p>
    <w:p>
      <w:pPr>
        <w:pStyle w:val="style0"/>
        <w:spacing w:after="0"/>
        <w:jc w:val="both"/>
        <w:contextualSpacing/>
        <w:rPr>
          <w:rFonts w:ascii="Garamond" w:hAnsi="Garamond"/>
        </w:rPr>
      </w:pPr>
    </w:p>
    <w:p>
      <w:pPr>
        <w:pStyle w:val="style179"/>
        <w:numPr>
          <w:ilvl w:val="0"/>
          <w:numId w:val="3"/>
        </w:numPr>
        <w:spacing w:after="0"/>
        <w:jc w:val="both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First School Leaving Certificate, </w:t>
      </w:r>
      <w:r>
        <w:rPr>
          <w:rFonts w:ascii="Garamond" w:hAnsi="Garamond"/>
        </w:rPr>
        <w:t>S</w:t>
      </w:r>
      <w:r>
        <w:rPr>
          <w:rFonts w:ascii="Garamond" w:hAnsi="Garamond"/>
        </w:rPr>
        <w:t xml:space="preserve">aint </w:t>
      </w:r>
      <w:r>
        <w:rPr>
          <w:rFonts w:ascii="Garamond" w:hAnsi="Garamond"/>
        </w:rPr>
        <w:t>Theresa</w:t>
      </w:r>
      <w:r>
        <w:rPr>
          <w:rFonts w:ascii="Garamond" w:hAnsi="Garamond"/>
        </w:rPr>
        <w:t>'</w:t>
      </w:r>
      <w:r>
        <w:rPr>
          <w:rFonts w:ascii="Garamond" w:hAnsi="Garamond"/>
        </w:rPr>
        <w:t>s</w:t>
      </w:r>
      <w:r>
        <w:rPr>
          <w:rFonts w:ascii="Garamond" w:hAnsi="Garamond"/>
        </w:rPr>
        <w:t xml:space="preserve"> Primary School, </w:t>
      </w:r>
      <w:r>
        <w:rPr>
          <w:rFonts w:ascii="Garamond" w:hAnsi="Garamond"/>
        </w:rPr>
        <w:t>Bwari</w:t>
      </w:r>
      <w:r>
        <w:rPr>
          <w:rFonts w:ascii="Garamond" w:hAnsi="Garamond"/>
        </w:rPr>
        <w:t>, Abuja    200</w:t>
      </w:r>
      <w:r>
        <w:rPr>
          <w:rFonts w:ascii="Garamond" w:hAnsi="Garamond"/>
        </w:rPr>
        <w:t>7</w:t>
      </w:r>
    </w:p>
    <w:p>
      <w:pPr>
        <w:pStyle w:val="style0"/>
        <w:spacing w:after="0" w:lineRule="auto" w:line="240"/>
        <w:jc w:val="both"/>
        <w:contextualSpacing/>
        <w:rPr>
          <w:rFonts w:ascii="Garamond" w:hAnsi="Garamond"/>
          <w:b/>
        </w:rPr>
      </w:pPr>
    </w:p>
    <w:p>
      <w:pPr>
        <w:pStyle w:val="style0"/>
        <w:spacing w:after="0" w:lineRule="auto" w:line="240"/>
        <w:jc w:val="both"/>
        <w:contextualSpacing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Certifications/Professional </w:t>
      </w:r>
      <w:r>
        <w:rPr>
          <w:rFonts w:ascii="Garamond" w:hAnsi="Garamond"/>
          <w:b/>
          <w:sz w:val="24"/>
          <w:szCs w:val="24"/>
        </w:rPr>
        <w:t>Affiliatio</w:t>
      </w:r>
      <w:r>
        <w:rPr>
          <w:rFonts w:ascii="Garamond" w:hAnsi="Garamond"/>
          <w:b/>
          <w:sz w:val="24"/>
          <w:szCs w:val="24"/>
        </w:rPr>
        <w:t>n</w:t>
      </w:r>
    </w:p>
    <w:p>
      <w:pPr>
        <w:pStyle w:val="style157"/>
        <w:numPr>
          <w:ilvl w:val="0"/>
          <w:numId w:val="8"/>
        </w:numPr>
        <w:rPr>
          <w:rFonts w:ascii="Garamond" w:cs="Times New Roman" w:hAnsi="Garamond"/>
          <w:sz w:val="24"/>
          <w:szCs w:val="24"/>
        </w:rPr>
      </w:pPr>
      <w:r>
        <w:rPr>
          <w:rFonts w:ascii="Garamond" w:cs="Times New Roman" w:hAnsi="Garamond"/>
          <w:sz w:val="24"/>
          <w:szCs w:val="24"/>
        </w:rPr>
        <w:t>Microsoft</w:t>
      </w:r>
      <w:r>
        <w:rPr>
          <w:rFonts w:ascii="Garamond" w:cs="Times New Roman" w:hAnsi="Garamond"/>
          <w:sz w:val="24"/>
          <w:szCs w:val="24"/>
        </w:rPr>
        <w:t xml:space="preserve"> </w:t>
      </w:r>
      <w:r>
        <w:rPr>
          <w:rFonts w:ascii="Garamond" w:cs="Times New Roman" w:hAnsi="Garamond"/>
          <w:sz w:val="24"/>
          <w:szCs w:val="24"/>
        </w:rPr>
        <w:t>Office</w:t>
      </w:r>
      <w:r>
        <w:rPr>
          <w:rFonts w:ascii="Garamond" w:cs="Times New Roman" w:hAnsi="Garamond"/>
          <w:sz w:val="24"/>
          <w:szCs w:val="24"/>
        </w:rPr>
        <w:t xml:space="preserve"> </w:t>
      </w:r>
      <w:r>
        <w:rPr>
          <w:rFonts w:ascii="Garamond" w:cs="Times New Roman" w:hAnsi="Garamond"/>
          <w:sz w:val="24"/>
          <w:szCs w:val="24"/>
        </w:rPr>
        <w:t>S</w:t>
      </w:r>
      <w:r>
        <w:rPr>
          <w:rFonts w:ascii="Garamond" w:cs="Times New Roman" w:hAnsi="Garamond"/>
          <w:sz w:val="24"/>
          <w:szCs w:val="24"/>
        </w:rPr>
        <w:t>pecialist</w:t>
      </w:r>
      <w:r>
        <w:rPr>
          <w:rFonts w:ascii="Garamond" w:cs="Times New Roman" w:hAnsi="Garamond"/>
          <w:sz w:val="24"/>
          <w:szCs w:val="24"/>
        </w:rPr>
        <w:t xml:space="preserve"> 2010 : Anchor</w:t>
      </w:r>
      <w:r>
        <w:rPr>
          <w:rFonts w:ascii="Garamond" w:cs="Times New Roman" w:hAnsi="Garamond"/>
          <w:sz w:val="24"/>
          <w:szCs w:val="24"/>
        </w:rPr>
        <w:t>Grip Limited</w:t>
      </w:r>
    </w:p>
    <w:p>
      <w:pPr>
        <w:pStyle w:val="style157"/>
        <w:ind w:left="360"/>
        <w:rPr>
          <w:rFonts w:ascii="Garamond" w:cs="Times New Roman" w:hAnsi="Garamond"/>
          <w:sz w:val="24"/>
          <w:szCs w:val="24"/>
        </w:rPr>
      </w:pPr>
      <w:r>
        <w:rPr>
          <w:rFonts w:ascii="Garamond" w:cs="Times New Roman" w:hAnsi="Garamond"/>
          <w:sz w:val="24"/>
          <w:szCs w:val="24"/>
        </w:rPr>
        <w:t xml:space="preserve">     </w:t>
      </w:r>
      <w:r>
        <w:rPr>
          <w:rFonts w:ascii="Garamond" w:cs="Times New Roman" w:hAnsi="Garamond"/>
          <w:sz w:val="24"/>
          <w:szCs w:val="24"/>
        </w:rPr>
        <w:t xml:space="preserve"> </w:t>
      </w:r>
      <w:r>
        <w:rPr>
          <w:rFonts w:ascii="Garamond" w:cs="Times New Roman" w:hAnsi="Garamond"/>
          <w:sz w:val="24"/>
          <w:szCs w:val="24"/>
        </w:rPr>
        <w:t xml:space="preserve">(April  </w:t>
      </w:r>
      <w:r>
        <w:rPr>
          <w:rFonts w:ascii="Garamond" w:cs="Times New Roman" w:hAnsi="Garamond"/>
          <w:sz w:val="24"/>
          <w:szCs w:val="24"/>
        </w:rPr>
        <w:t>2014</w:t>
      </w:r>
      <w:r>
        <w:rPr>
          <w:rFonts w:ascii="Garamond" w:cs="Times New Roman" w:hAnsi="Garamond"/>
          <w:sz w:val="24"/>
          <w:szCs w:val="24"/>
        </w:rPr>
        <w:t xml:space="preserve"> )</w:t>
      </w:r>
      <w:r>
        <w:rPr>
          <w:rFonts w:ascii="Garamond" w:cs="Times New Roman" w:hAnsi="Garamond"/>
          <w:sz w:val="24"/>
          <w:szCs w:val="24"/>
        </w:rPr>
        <w:t xml:space="preserve">                                                                   </w:t>
      </w:r>
      <w:r>
        <w:rPr>
          <w:rFonts w:ascii="Garamond" w:cs="Times New Roman" w:hAnsi="Garamond"/>
          <w:sz w:val="24"/>
          <w:szCs w:val="24"/>
        </w:rPr>
        <w:t xml:space="preserve">                                     </w:t>
      </w:r>
    </w:p>
    <w:p>
      <w:pPr>
        <w:pStyle w:val="style157"/>
        <w:ind w:left="360"/>
        <w:rPr>
          <w:rFonts w:ascii="Garamond" w:cs="Times New Roman" w:hAnsi="Garamond"/>
          <w:sz w:val="24"/>
          <w:szCs w:val="24"/>
        </w:rPr>
      </w:pPr>
    </w:p>
    <w:p>
      <w:pPr>
        <w:pStyle w:val="style157"/>
        <w:ind w:left="0" w:firstLine="0"/>
        <w:rPr>
          <w:rFonts w:ascii="Garamond" w:cs="Times New Roman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Research</w:t>
      </w:r>
      <w:r>
        <w:rPr>
          <w:rFonts w:ascii="Garamond" w:hAnsi="Garamond"/>
          <w:b/>
          <w:sz w:val="24"/>
          <w:szCs w:val="24"/>
        </w:rPr>
        <w:t>/</w:t>
      </w:r>
      <w:r>
        <w:rPr>
          <w:rFonts w:ascii="Garamond" w:hAnsi="Garamond"/>
          <w:b/>
          <w:sz w:val="24"/>
          <w:szCs w:val="24"/>
        </w:rPr>
        <w:t>Publication</w:t>
      </w:r>
    </w:p>
    <w:p>
      <w:pPr>
        <w:pStyle w:val="style179"/>
        <w:numPr>
          <w:ilvl w:val="0"/>
          <w:numId w:val="1"/>
        </w:numPr>
        <w:spacing w:before="0" w:beforeAutospacing="false" w:after="0" w:afterAutospacing="false"/>
        <w:jc w:val="both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B.Sc. Project </w:t>
      </w:r>
      <w:r>
        <w:rPr>
          <w:rFonts w:ascii="Garamond" w:hAnsi="Garamond"/>
        </w:rPr>
        <w:t>An Evaluation of Qualit</w:t>
      </w:r>
      <w:r>
        <w:rPr>
          <w:rFonts w:ascii="Garamond" w:hAnsi="Garamond"/>
        </w:rPr>
        <w:t xml:space="preserve">y of Service for Nigerian </w:t>
      </w:r>
      <w:r>
        <w:rPr>
          <w:rFonts w:ascii="Garamond" w:hAnsi="Garamond"/>
        </w:rPr>
        <w:t>T</w:t>
      </w:r>
      <w:r>
        <w:rPr>
          <w:rFonts w:ascii="Garamond" w:hAnsi="Garamond"/>
        </w:rPr>
        <w:t>elecommunication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C</w:t>
      </w:r>
      <w:r>
        <w:rPr>
          <w:rFonts w:ascii="Garamond" w:hAnsi="Garamond"/>
        </w:rPr>
        <w:t>ompanies</w:t>
      </w:r>
      <w:r>
        <w:rPr>
          <w:rFonts w:ascii="Garamond" w:hAnsi="Garamond"/>
        </w:rPr>
        <w:t xml:space="preserve"> (2016)</w:t>
      </w:r>
    </w:p>
    <w:p>
      <w:pPr>
        <w:pStyle w:val="style179"/>
        <w:spacing w:before="0" w:beforeAutospacing="false" w:after="0" w:afterAutospacing="false"/>
        <w:ind w:left="360"/>
        <w:jc w:val="both"/>
        <w:contextualSpacing/>
        <w:rPr>
          <w:rFonts w:ascii="Garamond" w:hAnsi="Garamond"/>
          <w:sz w:val="22"/>
          <w:szCs w:val="22"/>
        </w:rPr>
      </w:pPr>
    </w:p>
    <w:p>
      <w:pPr>
        <w:pStyle w:val="style0"/>
        <w:pBdr>
          <w:bottom w:val="triple" w:sz="4" w:space="1" w:color="auto"/>
        </w:pBdr>
        <w:shd w:val="clear" w:color="auto" w:fill="808080"/>
        <w:spacing w:after="0" w:lineRule="auto" w:line="240"/>
        <w:jc w:val="both"/>
        <w:rPr>
          <w:rFonts w:ascii="Garamond" w:cs="Times New Roman" w:hAnsi="Garamond"/>
          <w:b/>
        </w:rPr>
      </w:pPr>
      <w:r>
        <w:rPr>
          <w:rFonts w:ascii="Garamond" w:cs="Times New Roman" w:hAnsi="Garamond"/>
          <w:b/>
        </w:rPr>
        <w:t>PERSONAL DATA</w:t>
      </w:r>
    </w:p>
    <w:p>
      <w:pPr>
        <w:pStyle w:val="style157"/>
        <w:tabs>
          <w:tab w:val="left" w:leader="none" w:pos="3650"/>
        </w:tabs>
        <w:spacing w:lineRule="auto" w:line="276"/>
        <w:jc w:val="both"/>
        <w:rPr>
          <w:rFonts w:ascii="Garamond" w:cs="Times New Roman" w:hAnsi="Garamond"/>
          <w:sz w:val="24"/>
          <w:szCs w:val="24"/>
        </w:rPr>
      </w:pPr>
      <w:r>
        <w:rPr>
          <w:rFonts w:ascii="Garamond" w:cs="Times New Roman" w:hAnsi="Garamond"/>
          <w:b/>
          <w:sz w:val="24"/>
          <w:szCs w:val="24"/>
        </w:rPr>
        <w:t>Date of Birth</w:t>
      </w:r>
      <w:r>
        <w:rPr>
          <w:rFonts w:ascii="Garamond" w:cs="Times New Roman" w:hAnsi="Garamond"/>
          <w:sz w:val="24"/>
          <w:szCs w:val="24"/>
        </w:rPr>
        <w:t>:18</w:t>
      </w:r>
      <w:r>
        <w:rPr>
          <w:rFonts w:ascii="Garamond" w:cs="Times New Roman" w:hAnsi="Garamond"/>
          <w:sz w:val="24"/>
          <w:szCs w:val="24"/>
          <w:vertAlign w:val="superscript"/>
        </w:rPr>
        <w:t>th</w:t>
      </w:r>
      <w:r>
        <w:rPr>
          <w:rFonts w:ascii="Garamond" w:cs="Times New Roman" w:hAnsi="Garamond"/>
          <w:sz w:val="24"/>
          <w:szCs w:val="24"/>
        </w:rPr>
        <w:t xml:space="preserve"> </w:t>
      </w:r>
      <w:r>
        <w:rPr>
          <w:rFonts w:ascii="Garamond" w:cs="Times New Roman" w:hAnsi="Garamond"/>
          <w:sz w:val="24"/>
          <w:szCs w:val="24"/>
        </w:rPr>
        <w:t>February</w:t>
      </w:r>
    </w:p>
    <w:p>
      <w:pPr>
        <w:pStyle w:val="style157"/>
        <w:tabs>
          <w:tab w:val="left" w:leader="none" w:pos="3650"/>
        </w:tabs>
        <w:spacing w:lineRule="auto" w:line="276"/>
        <w:jc w:val="both"/>
        <w:rPr>
          <w:rFonts w:ascii="Garamond" w:cs="Times New Roman" w:hAnsi="Garamond"/>
          <w:sz w:val="24"/>
          <w:szCs w:val="24"/>
        </w:rPr>
      </w:pPr>
      <w:r>
        <w:rPr>
          <w:rFonts w:ascii="Garamond" w:cs="Times New Roman" w:hAnsi="Garamond"/>
          <w:b/>
          <w:sz w:val="24"/>
          <w:szCs w:val="24"/>
        </w:rPr>
        <w:t>Sex</w:t>
      </w:r>
      <w:r>
        <w:rPr>
          <w:rFonts w:ascii="Garamond" w:cs="Times New Roman" w:hAnsi="Garamond"/>
          <w:b/>
          <w:sz w:val="24"/>
          <w:szCs w:val="24"/>
        </w:rPr>
        <w:t xml:space="preserve">: </w:t>
      </w:r>
      <w:r>
        <w:rPr>
          <w:rFonts w:ascii="Garamond" w:cs="Times New Roman" w:hAnsi="Garamond"/>
          <w:sz w:val="24"/>
          <w:szCs w:val="24"/>
        </w:rPr>
        <w:t>Female</w:t>
      </w:r>
    </w:p>
    <w:p>
      <w:pPr>
        <w:pStyle w:val="style157"/>
        <w:tabs>
          <w:tab w:val="left" w:leader="none" w:pos="3650"/>
        </w:tabs>
        <w:spacing w:lineRule="auto" w:line="276"/>
        <w:jc w:val="both"/>
        <w:rPr>
          <w:rFonts w:ascii="Garamond" w:cs="Times New Roman" w:hAnsi="Garamond"/>
          <w:sz w:val="24"/>
          <w:szCs w:val="24"/>
        </w:rPr>
      </w:pPr>
      <w:r>
        <w:rPr>
          <w:rFonts w:ascii="Garamond" w:cs="Times New Roman" w:hAnsi="Garamond"/>
          <w:b/>
          <w:sz w:val="24"/>
          <w:szCs w:val="24"/>
        </w:rPr>
        <w:t>Nationality</w:t>
      </w:r>
      <w:r>
        <w:rPr>
          <w:rFonts w:ascii="Garamond" w:cs="Times New Roman" w:hAnsi="Garamond"/>
          <w:b/>
          <w:sz w:val="24"/>
          <w:szCs w:val="24"/>
        </w:rPr>
        <w:t>:</w:t>
      </w:r>
      <w:r>
        <w:rPr>
          <w:rFonts w:ascii="Garamond" w:cs="Times New Roman" w:hAnsi="Garamond"/>
          <w:sz w:val="24"/>
          <w:szCs w:val="24"/>
        </w:rPr>
        <w:t xml:space="preserve"> Nigerian </w:t>
      </w:r>
    </w:p>
    <w:p>
      <w:pPr>
        <w:pStyle w:val="style157"/>
        <w:tabs>
          <w:tab w:val="left" w:leader="none" w:pos="3650"/>
        </w:tabs>
        <w:spacing w:lineRule="auto" w:line="276"/>
        <w:jc w:val="both"/>
        <w:rPr>
          <w:rFonts w:ascii="Garamond" w:cs="Times New Roman" w:hAnsi="Garamond"/>
          <w:sz w:val="24"/>
          <w:szCs w:val="24"/>
        </w:rPr>
      </w:pPr>
      <w:r>
        <w:rPr>
          <w:rFonts w:ascii="Garamond" w:cs="Times New Roman" w:hAnsi="Garamond"/>
          <w:b/>
          <w:sz w:val="24"/>
          <w:szCs w:val="24"/>
        </w:rPr>
        <w:t xml:space="preserve">State of </w:t>
      </w:r>
      <w:r>
        <w:rPr>
          <w:rFonts w:ascii="Garamond" w:cs="Times New Roman" w:hAnsi="Garamond"/>
          <w:b/>
          <w:sz w:val="24"/>
          <w:szCs w:val="24"/>
        </w:rPr>
        <w:t>Origin</w:t>
      </w:r>
      <w:r>
        <w:rPr>
          <w:rFonts w:ascii="Garamond" w:cs="Times New Roman" w:hAnsi="Garamond"/>
          <w:sz w:val="24"/>
          <w:szCs w:val="24"/>
        </w:rPr>
        <w:t xml:space="preserve">:  </w:t>
      </w:r>
      <w:r>
        <w:rPr>
          <w:rFonts w:ascii="Garamond" w:cs="Times New Roman" w:hAnsi="Garamond"/>
          <w:sz w:val="24"/>
          <w:szCs w:val="24"/>
        </w:rPr>
        <w:t>Osun</w:t>
      </w:r>
      <w:r>
        <w:rPr>
          <w:rFonts w:ascii="Garamond" w:cs="Times New Roman" w:hAnsi="Garamond"/>
          <w:sz w:val="24"/>
          <w:szCs w:val="24"/>
        </w:rPr>
        <w:t xml:space="preserve"> </w:t>
      </w:r>
      <w:r>
        <w:rPr>
          <w:rFonts w:ascii="Garamond" w:cs="Times New Roman" w:hAnsi="Garamond"/>
          <w:sz w:val="24"/>
          <w:szCs w:val="24"/>
        </w:rPr>
        <w:t>State</w:t>
      </w:r>
      <w:r>
        <w:rPr>
          <w:rFonts w:ascii="Garamond" w:cs="Times New Roman" w:hAnsi="Garamond"/>
          <w:sz w:val="24"/>
          <w:szCs w:val="24"/>
        </w:rPr>
        <w:t xml:space="preserve"> </w:t>
      </w:r>
    </w:p>
    <w:p>
      <w:pPr>
        <w:pStyle w:val="style157"/>
        <w:tabs>
          <w:tab w:val="left" w:leader="none" w:pos="3650"/>
        </w:tabs>
        <w:spacing w:lineRule="auto" w:line="276"/>
        <w:jc w:val="both"/>
        <w:rPr>
          <w:rFonts w:ascii="Garamond" w:cs="Times New Roman" w:hAnsi="Garamond"/>
          <w:sz w:val="24"/>
          <w:szCs w:val="24"/>
        </w:rPr>
      </w:pPr>
      <w:r>
        <w:rPr>
          <w:rFonts w:ascii="Garamond" w:cs="Times New Roman" w:hAnsi="Garamond"/>
          <w:b/>
          <w:sz w:val="24"/>
          <w:szCs w:val="24"/>
        </w:rPr>
        <w:t>Local Government Area</w:t>
      </w:r>
      <w:r>
        <w:rPr>
          <w:rFonts w:ascii="Garamond" w:cs="Times New Roman" w:hAnsi="Garamond"/>
          <w:sz w:val="24"/>
          <w:szCs w:val="24"/>
        </w:rPr>
        <w:t xml:space="preserve">: Ife North </w:t>
      </w:r>
    </w:p>
    <w:p>
      <w:pPr>
        <w:pStyle w:val="style157"/>
        <w:tabs>
          <w:tab w:val="left" w:leader="none" w:pos="3650"/>
        </w:tabs>
        <w:spacing w:lineRule="auto" w:line="276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Garamond" w:cs="Times New Roman" w:hAnsi="Garamond"/>
          <w:b/>
          <w:sz w:val="24"/>
          <w:szCs w:val="24"/>
        </w:rPr>
        <w:t xml:space="preserve">Hobbies: </w:t>
      </w:r>
      <w:r>
        <w:rPr>
          <w:rFonts w:ascii="Garamond" w:cs="Times New Roman" w:hAnsi="Garamond"/>
          <w:b w:val="false"/>
          <w:sz w:val="24"/>
          <w:szCs w:val="24"/>
        </w:rPr>
        <w:t>Surfing the net,</w:t>
      </w:r>
      <w:r>
        <w:rPr>
          <w:rFonts w:ascii="Garamond" w:cs="Times New Roman" w:hAnsi="Garamond"/>
          <w:sz w:val="24"/>
          <w:szCs w:val="24"/>
        </w:rPr>
        <w:t xml:space="preserve"> interacting with people</w:t>
      </w:r>
      <w:r>
        <w:rPr>
          <w:rFonts w:ascii="Garamond" w:cs="Times New Roman" w:hAnsi="Garamond"/>
          <w:sz w:val="24"/>
          <w:szCs w:val="24"/>
        </w:rPr>
        <w:t xml:space="preserve"> and </w:t>
      </w:r>
      <w:r>
        <w:rPr>
          <w:rFonts w:ascii="Garamond" w:cs="Times New Roman" w:hAnsi="Garamond"/>
          <w:sz w:val="24"/>
          <w:szCs w:val="24"/>
        </w:rPr>
        <w:t>research</w:t>
      </w:r>
      <w:r>
        <w:rPr>
          <w:rFonts w:ascii="Garamond" w:cs="Times New Roman" w:hAnsi="Garamond"/>
          <w:sz w:val="24"/>
          <w:szCs w:val="24"/>
        </w:rPr>
        <w:t>.</w:t>
      </w:r>
    </w:p>
    <w:p>
      <w:pPr>
        <w:pStyle w:val="style0"/>
        <w:spacing w:after="0" w:lineRule="auto" w:line="240"/>
        <w:jc w:val="both"/>
        <w:rPr>
          <w:rFonts w:ascii="Garamond" w:cs="Times New Roman" w:hAnsi="Garamond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Garamond" w:cs="Times New Roman" w:hAnsi="Garamond"/>
          <w:sz w:val="24"/>
          <w:szCs w:val="24"/>
        </w:rPr>
      </w:pPr>
      <w:r>
        <w:rPr>
          <w:rFonts w:ascii="Garamond" w:cs="Times New Roman" w:hAnsi="Garamond"/>
          <w:b/>
          <w:sz w:val="24"/>
          <w:szCs w:val="24"/>
        </w:rPr>
        <w:t>Referees:</w:t>
      </w:r>
    </w:p>
    <w:p>
      <w:pPr>
        <w:pStyle w:val="style0"/>
        <w:rPr/>
      </w:pPr>
      <w:r>
        <w:t>Prof Olanrewaju, Philip Oladapo</w:t>
      </w:r>
      <w:r>
        <w:t xml:space="preserve"> </w:t>
      </w:r>
    </w:p>
    <w:p>
      <w:pPr>
        <w:pStyle w:val="style0"/>
        <w:rPr/>
      </w:pPr>
      <w:r>
        <w:t>Dean, faculty of Pure and Applied Sciences</w:t>
      </w:r>
    </w:p>
    <w:p>
      <w:pPr>
        <w:pStyle w:val="style0"/>
        <w:rPr/>
      </w:pPr>
      <w:r>
        <w:t>Federal University Wukari</w:t>
      </w:r>
      <w:r>
        <w:t>, Taraba State</w:t>
      </w:r>
    </w:p>
    <w:p>
      <w:pPr>
        <w:pStyle w:val="style0"/>
        <w:rPr/>
      </w:pPr>
      <w:r>
        <w:t>+234</w:t>
      </w:r>
      <w:r>
        <w:t xml:space="preserve"> </w:t>
      </w:r>
      <w:r>
        <w:t>813</w:t>
      </w:r>
      <w:r>
        <w:t xml:space="preserve"> </w:t>
      </w:r>
      <w:r>
        <w:t>848</w:t>
      </w:r>
      <w:r>
        <w:t xml:space="preserve"> </w:t>
      </w:r>
      <w:r>
        <w:t>5550</w:t>
      </w:r>
    </w:p>
    <w:p>
      <w:pPr>
        <w:pStyle w:val="style0"/>
        <w:rPr/>
      </w:pPr>
      <w:r>
        <w:t>Philipolanrewaju@fuwukari.edu.ng</w:t>
      </w:r>
    </w:p>
    <w:p>
      <w:pPr>
        <w:pStyle w:val="style0"/>
        <w:rPr/>
      </w:pPr>
    </w:p>
    <w:p>
      <w:pPr>
        <w:pStyle w:val="style0"/>
        <w:rPr/>
      </w:pPr>
      <w:r>
        <w:t>Mr</w:t>
      </w:r>
      <w:r>
        <w:t xml:space="preserve"> </w:t>
      </w:r>
      <w:r>
        <w:t>Ay</w:t>
      </w:r>
      <w:r>
        <w:t>odele</w:t>
      </w:r>
      <w:r>
        <w:t xml:space="preserve"> </w:t>
      </w:r>
      <w:r>
        <w:t>Clement</w:t>
      </w:r>
      <w:r>
        <w:t xml:space="preserve"> </w:t>
      </w:r>
      <w:r>
        <w:t>Sunda</w:t>
      </w:r>
      <w:r>
        <w:t>y</w:t>
      </w:r>
    </w:p>
    <w:p>
      <w:pPr>
        <w:pStyle w:val="style0"/>
        <w:rPr/>
      </w:pPr>
      <w:r>
        <w:t>Clementayos</w:t>
      </w:r>
      <w:r>
        <w:t xml:space="preserve"> </w:t>
      </w:r>
      <w:r>
        <w:t>Nigeria</w:t>
      </w:r>
      <w:r>
        <w:t xml:space="preserve"> </w:t>
      </w:r>
      <w:r>
        <w:t>Ltd</w:t>
      </w:r>
    </w:p>
    <w:p>
      <w:pPr>
        <w:pStyle w:val="style0"/>
        <w:rPr/>
      </w:pPr>
      <w:r>
        <w:t>08039140800</w:t>
      </w:r>
    </w:p>
    <w:p>
      <w:pPr>
        <w:pStyle w:val="style0"/>
        <w:rPr/>
      </w:pPr>
      <w:r>
        <w:t>Clementayos</w:t>
      </w:r>
      <w:r>
        <w:t>@yahoo.c</w:t>
      </w:r>
      <w:r>
        <w:t>om</w:t>
      </w:r>
      <w:r>
        <w:t xml:space="preserve"> </w:t>
      </w:r>
    </w:p>
    <w:p>
      <w:pPr>
        <w:pStyle w:val="style0"/>
        <w:rPr>
          <w:rFonts w:ascii="Garamond" w:cs="Times New Roman" w:hAnsi="Garamond"/>
          <w:sz w:val="24"/>
          <w:szCs w:val="24"/>
        </w:rPr>
      </w:pPr>
    </w:p>
    <w:p>
      <w:pPr>
        <w:pStyle w:val="style0"/>
        <w:rPr/>
      </w:pPr>
      <w:r>
        <w:t xml:space="preserve">Mr </w:t>
      </w:r>
      <w:r>
        <w:t>M.A Fayemiwo</w:t>
      </w:r>
    </w:p>
    <w:p>
      <w:pPr>
        <w:pStyle w:val="style0"/>
        <w:rPr/>
      </w:pPr>
      <w:r>
        <w:t>Oduduwa</w:t>
      </w:r>
      <w:r>
        <w:t xml:space="preserve"> university </w:t>
      </w:r>
      <w:r>
        <w:t>Ipetumodu</w:t>
      </w:r>
    </w:p>
    <w:p>
      <w:pPr>
        <w:pStyle w:val="style0"/>
        <w:rPr/>
      </w:pPr>
      <w:r>
        <w:t>0806 899 8735</w:t>
      </w:r>
    </w:p>
    <w:p>
      <w:pPr>
        <w:pStyle w:val="style0"/>
        <w:rPr/>
      </w:pPr>
      <w:r>
        <w:t>Mfayemiwo@gmail.com</w:t>
      </w: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WPS Special 3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WPS Special 1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3">
    <w:nsid w:val="00000003"/>
    <w:multiLevelType w:val="hybridMultilevel"/>
    <w:tmpl w:val="70BA2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6374D070"/>
    <w:lvl w:ilvl="0" w:tplc="50BE2232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hAnsi="Times New Roman" w:hint="default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E29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lang w:val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238</Words>
  <Characters>1590</Characters>
  <Application>Kingsoft Office Writer</Application>
  <DocSecurity>0</DocSecurity>
  <Paragraphs>68</Paragraphs>
  <ScaleCrop>false</ScaleCrop>
  <LinksUpToDate>false</LinksUpToDate>
  <CharactersWithSpaces>2086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2016-08-29T12:40:06Z</dcterms:created>
  <dc:creator>AY</dc:creator>
  <lastModifiedBy>Kingsoft Office</lastModifiedBy>
  <dcterms:modified xsi:type="dcterms:W3CDTF">2016-12-16T09:24:21Z</dcterms:modified>
  <revision>2</revision>
</coreProperties>
</file>